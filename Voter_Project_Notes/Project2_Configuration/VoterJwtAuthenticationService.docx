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A56D" w14:textId="77777777" w:rsidR="00A2382F" w:rsidRPr="00A2382F" w:rsidRDefault="00A2382F" w:rsidP="00A2382F">
      <w:pPr>
        <w:rPr>
          <w:b/>
          <w:bCs/>
          <w:sz w:val="25"/>
          <w:szCs w:val="25"/>
        </w:rPr>
      </w:pPr>
      <w:r w:rsidRPr="00A2382F">
        <w:rPr>
          <w:b/>
          <w:bCs/>
          <w:sz w:val="25"/>
          <w:szCs w:val="25"/>
        </w:rPr>
        <w:t>This is a Java class named `</w:t>
      </w:r>
      <w:proofErr w:type="spellStart"/>
      <w:r w:rsidRPr="00A2382F">
        <w:rPr>
          <w:b/>
          <w:bCs/>
          <w:sz w:val="25"/>
          <w:szCs w:val="25"/>
        </w:rPr>
        <w:t>VoterJwtAuthenticationFilter</w:t>
      </w:r>
      <w:proofErr w:type="spellEnd"/>
      <w:r w:rsidRPr="00A2382F">
        <w:rPr>
          <w:b/>
          <w:bCs/>
          <w:sz w:val="25"/>
          <w:szCs w:val="25"/>
        </w:rPr>
        <w:t>` that extends `</w:t>
      </w:r>
      <w:proofErr w:type="spellStart"/>
      <w:r w:rsidRPr="00A2382F">
        <w:rPr>
          <w:b/>
          <w:bCs/>
          <w:sz w:val="25"/>
          <w:szCs w:val="25"/>
        </w:rPr>
        <w:t>OncePerRequestFilter</w:t>
      </w:r>
      <w:proofErr w:type="spellEnd"/>
      <w:r w:rsidRPr="00A2382F">
        <w:rPr>
          <w:b/>
          <w:bCs/>
          <w:sz w:val="25"/>
          <w:szCs w:val="25"/>
        </w:rPr>
        <w:t>`. It is designed to handle JWT (JSON Web Token) authentication for requests in a web application. Let's go through each part of the code and explain its purpose:</w:t>
      </w:r>
    </w:p>
    <w:p w14:paraId="55C12E13" w14:textId="77777777" w:rsidR="00A2382F" w:rsidRDefault="00A2382F" w:rsidP="00A2382F"/>
    <w:p w14:paraId="6F1162E5" w14:textId="77777777" w:rsidR="00A2382F" w:rsidRDefault="00A2382F" w:rsidP="00A2382F">
      <w:r>
        <w:t>1. `@Component`: This annotation marks the class as a Spring bean, allowing it to be automatically detected and registered in the Spring context during component scanning.</w:t>
      </w:r>
    </w:p>
    <w:p w14:paraId="090BDCC9" w14:textId="77777777" w:rsidR="00A2382F" w:rsidRDefault="00A2382F" w:rsidP="00A2382F"/>
    <w:p w14:paraId="2721CC95" w14:textId="77777777" w:rsidR="00A2382F" w:rsidRDefault="00A2382F" w:rsidP="00A2382F">
      <w:r>
        <w:t>2. `@RequiredArgsConstructor`: This Lombok annotation automatically generates a constructor with required arguments for the class fields. In this case, it will create a constructor with arguments for `</w:t>
      </w:r>
      <w:proofErr w:type="spellStart"/>
      <w:r>
        <w:t>jwtService</w:t>
      </w:r>
      <w:proofErr w:type="spellEnd"/>
      <w:r>
        <w:t>` and `</w:t>
      </w:r>
      <w:proofErr w:type="spellStart"/>
      <w:r>
        <w:t>userDetailsService</w:t>
      </w:r>
      <w:proofErr w:type="spellEnd"/>
      <w:r>
        <w:t>`.</w:t>
      </w:r>
    </w:p>
    <w:p w14:paraId="56B2477F" w14:textId="77777777" w:rsidR="00A2382F" w:rsidRDefault="00A2382F" w:rsidP="00A2382F"/>
    <w:p w14:paraId="106DA509" w14:textId="77777777" w:rsidR="00A2382F" w:rsidRDefault="00A2382F" w:rsidP="00A2382F">
      <w:r>
        <w:t xml:space="preserve">3. `public class </w:t>
      </w:r>
      <w:proofErr w:type="spellStart"/>
      <w:r>
        <w:t>VoterJwtAuthenticationFilter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>`: The class `</w:t>
      </w:r>
      <w:proofErr w:type="spellStart"/>
      <w:r>
        <w:t>VoterJwtAuthenticationFilter</w:t>
      </w:r>
      <w:proofErr w:type="spellEnd"/>
      <w:r>
        <w:t>` extends `</w:t>
      </w:r>
      <w:proofErr w:type="spellStart"/>
      <w:r>
        <w:t>OncePerRequestFilter</w:t>
      </w:r>
      <w:proofErr w:type="spellEnd"/>
      <w:r>
        <w:t>`, which ensures that the `</w:t>
      </w:r>
      <w:proofErr w:type="spellStart"/>
      <w:r>
        <w:t>doFilterInternal</w:t>
      </w:r>
      <w:proofErr w:type="spellEnd"/>
      <w:r>
        <w:t>` method is executed only once for each request.</w:t>
      </w:r>
    </w:p>
    <w:p w14:paraId="59611233" w14:textId="77777777" w:rsidR="00A2382F" w:rsidRDefault="00A2382F" w:rsidP="00A2382F"/>
    <w:p w14:paraId="7C0416C0" w14:textId="77777777" w:rsidR="00A2382F" w:rsidRDefault="00A2382F" w:rsidP="00A2382F">
      <w:r>
        <w:t xml:space="preserve">4. `private final </w:t>
      </w:r>
      <w:proofErr w:type="spellStart"/>
      <w:r>
        <w:t>VoterJwtService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>`: This field is of type `</w:t>
      </w:r>
      <w:proofErr w:type="spellStart"/>
      <w:r>
        <w:t>VoterJwtService</w:t>
      </w:r>
      <w:proofErr w:type="spellEnd"/>
      <w:r>
        <w:t>`, which presumably handles JWT-related operations such as token validation and extraction of user details from the token.</w:t>
      </w:r>
    </w:p>
    <w:p w14:paraId="43E9B6FD" w14:textId="77777777" w:rsidR="00A2382F" w:rsidRDefault="00A2382F" w:rsidP="00A2382F"/>
    <w:p w14:paraId="781DEFD5" w14:textId="77777777" w:rsidR="00A2382F" w:rsidRDefault="00A2382F" w:rsidP="00A2382F">
      <w:r>
        <w:t xml:space="preserve">5. `private final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`: This field is of type `</w:t>
      </w:r>
      <w:proofErr w:type="spellStart"/>
      <w:r>
        <w:t>UserDetailsService</w:t>
      </w:r>
      <w:proofErr w:type="spellEnd"/>
      <w:r>
        <w:t>`, which is an interface provided by Spring Security for managing user details and authentication.</w:t>
      </w:r>
    </w:p>
    <w:p w14:paraId="2F86BC1C" w14:textId="77777777" w:rsidR="00A2382F" w:rsidRDefault="00A2382F" w:rsidP="00A2382F"/>
    <w:p w14:paraId="5EEB5037" w14:textId="77777777" w:rsidR="00A2382F" w:rsidRDefault="00A2382F" w:rsidP="00A2382F">
      <w:r>
        <w:t xml:space="preserve">6. `protected void </w:t>
      </w:r>
      <w:proofErr w:type="spellStart"/>
      <w:r>
        <w:t>doFilterInternal</w:t>
      </w:r>
      <w:proofErr w:type="spellEnd"/>
      <w:r>
        <w:t xml:space="preserve">(...)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`: This is the main method of the class responsible for filtering incoming requests and handling JWT authentication.</w:t>
      </w:r>
    </w:p>
    <w:p w14:paraId="04714A37" w14:textId="77777777" w:rsidR="00A2382F" w:rsidRDefault="00A2382F" w:rsidP="00A2382F"/>
    <w:p w14:paraId="0938D99B" w14:textId="77777777" w:rsidR="00A2382F" w:rsidRDefault="00A2382F" w:rsidP="00A2382F">
      <w:r>
        <w:t>7. `if (</w:t>
      </w:r>
      <w:proofErr w:type="spellStart"/>
      <w:proofErr w:type="gramStart"/>
      <w:r>
        <w:t>request.getServletPath</w:t>
      </w:r>
      <w:proofErr w:type="spellEnd"/>
      <w:proofErr w:type="gramEnd"/>
      <w:r>
        <w:t>().contains("/auth/p2/**"))`: This condition checks if the request path contains "/auth/p2/". If it does, the request is passed through the filter chain without further processing. It suggests that requests to "/auth/p2/" are not subject to JWT authentication.</w:t>
      </w:r>
    </w:p>
    <w:p w14:paraId="6500B692" w14:textId="77777777" w:rsidR="00A2382F" w:rsidRDefault="00A2382F" w:rsidP="00A2382F"/>
    <w:p w14:paraId="6768DFC5" w14:textId="77777777" w:rsidR="00A2382F" w:rsidRDefault="00A2382F" w:rsidP="00A2382F">
      <w:r>
        <w:t xml:space="preserve">8. `final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("Authorization");`: This line fetches the value of the "Authorization" header from the incoming request, which is where the JWT token should be present.</w:t>
      </w:r>
    </w:p>
    <w:p w14:paraId="3D5D7583" w14:textId="77777777" w:rsidR="00A2382F" w:rsidRDefault="00A2382F" w:rsidP="00A2382F"/>
    <w:p w14:paraId="4572007A" w14:textId="77777777" w:rsidR="00A2382F" w:rsidRDefault="00A2382F" w:rsidP="00A2382F">
      <w:r>
        <w:t xml:space="preserve">9. `final String </w:t>
      </w:r>
      <w:proofErr w:type="spellStart"/>
      <w:proofErr w:type="gramStart"/>
      <w:r>
        <w:t>jwt</w:t>
      </w:r>
      <w:proofErr w:type="spellEnd"/>
      <w:r>
        <w:t>;`</w:t>
      </w:r>
      <w:proofErr w:type="gramEnd"/>
      <w:r>
        <w:t>: This variable will hold the extracted JWT token after parsing the "Authorization" header.</w:t>
      </w:r>
    </w:p>
    <w:p w14:paraId="418912A6" w14:textId="77777777" w:rsidR="00A2382F" w:rsidRDefault="00A2382F" w:rsidP="00A2382F"/>
    <w:p w14:paraId="429D4B56" w14:textId="77777777" w:rsidR="00A2382F" w:rsidRDefault="00A2382F" w:rsidP="00A2382F">
      <w:r>
        <w:t xml:space="preserve">10. `final String </w:t>
      </w:r>
      <w:proofErr w:type="spellStart"/>
      <w:proofErr w:type="gramStart"/>
      <w:r>
        <w:t>userEmail</w:t>
      </w:r>
      <w:proofErr w:type="spellEnd"/>
      <w:r>
        <w:t>;`</w:t>
      </w:r>
      <w:proofErr w:type="gramEnd"/>
      <w:r>
        <w:t>: This variable will store the user's email address extracted from the JWT token.</w:t>
      </w:r>
    </w:p>
    <w:p w14:paraId="276004B3" w14:textId="77777777" w:rsidR="00A2382F" w:rsidRDefault="00A2382F" w:rsidP="00A2382F"/>
    <w:p w14:paraId="29A1146E" w14:textId="77777777" w:rsidR="00A2382F" w:rsidRDefault="00A2382F" w:rsidP="00A2382F">
      <w:r>
        <w:t>11. `if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("Bearer "))`: This condition checks if the "Authorization" header is absent or doesn't start with the "Bearer " prefix, indicating that the request does not contain a JWT token. If true, the request is passed through the filter chain without further processing.</w:t>
      </w:r>
    </w:p>
    <w:p w14:paraId="23998BCA" w14:textId="77777777" w:rsidR="00A2382F" w:rsidRDefault="00A2382F" w:rsidP="00A2382F"/>
    <w:p w14:paraId="54949754" w14:textId="77777777" w:rsidR="00A2382F" w:rsidRDefault="00A2382F" w:rsidP="00A2382F">
      <w:r>
        <w:t>12. `</w:t>
      </w:r>
      <w:proofErr w:type="spellStart"/>
      <w:r>
        <w:t>jwt</w:t>
      </w:r>
      <w:proofErr w:type="spellEnd"/>
      <w:r>
        <w:t xml:space="preserve"> = </w:t>
      </w:r>
      <w:proofErr w:type="spellStart"/>
      <w:r>
        <w:t>authHeader.substring</w:t>
      </w:r>
      <w:proofErr w:type="spellEnd"/>
      <w:r>
        <w:t>(7</w:t>
      </w:r>
      <w:proofErr w:type="gramStart"/>
      <w:r>
        <w:t>);`</w:t>
      </w:r>
      <w:proofErr w:type="gramEnd"/>
      <w:r>
        <w:t>: This line extracts the JWT token by removing the "Bearer " prefix from the "Authorization" header. The substring starts at index 7 to skip the "Bearer " part.</w:t>
      </w:r>
    </w:p>
    <w:p w14:paraId="637E4E46" w14:textId="77777777" w:rsidR="00A2382F" w:rsidRDefault="00A2382F" w:rsidP="00A2382F"/>
    <w:p w14:paraId="7F8DCEAF" w14:textId="77777777" w:rsidR="00A2382F" w:rsidRDefault="00A2382F" w:rsidP="00A2382F">
      <w:r>
        <w:lastRenderedPageBreak/>
        <w:t>13. `</w:t>
      </w:r>
      <w:proofErr w:type="spellStart"/>
      <w:r>
        <w:t>userEmail</w:t>
      </w:r>
      <w:proofErr w:type="spellEnd"/>
      <w:r>
        <w:t xml:space="preserve"> = </w:t>
      </w:r>
      <w:proofErr w:type="spellStart"/>
      <w:r>
        <w:t>jwtService.extractUsername</w:t>
      </w:r>
      <w:proofErr w:type="spellEnd"/>
      <w:r>
        <w:t>(</w:t>
      </w:r>
      <w:proofErr w:type="spellStart"/>
      <w:r>
        <w:t>jwt</w:t>
      </w:r>
      <w:proofErr w:type="spellEnd"/>
      <w:proofErr w:type="gramStart"/>
      <w:r>
        <w:t>);`</w:t>
      </w:r>
      <w:proofErr w:type="gramEnd"/>
      <w:r>
        <w:t>: This line calls the `</w:t>
      </w:r>
      <w:proofErr w:type="spellStart"/>
      <w:r>
        <w:t>extractUsername</w:t>
      </w:r>
      <w:proofErr w:type="spellEnd"/>
      <w:r>
        <w:t>` method of `</w:t>
      </w:r>
      <w:proofErr w:type="spellStart"/>
      <w:r>
        <w:t>jwtService</w:t>
      </w:r>
      <w:proofErr w:type="spellEnd"/>
      <w:r>
        <w:t>`, presumably to extract the user's email from the JWT token.</w:t>
      </w:r>
    </w:p>
    <w:p w14:paraId="7E3F080E" w14:textId="77777777" w:rsidR="00A2382F" w:rsidRDefault="00A2382F" w:rsidP="00A2382F"/>
    <w:p w14:paraId="53250449" w14:textId="77777777" w:rsidR="00A2382F" w:rsidRDefault="00A2382F" w:rsidP="00A2382F">
      <w:r>
        <w:t>14. `if (</w:t>
      </w:r>
      <w:proofErr w:type="spellStart"/>
      <w:proofErr w:type="gramStart"/>
      <w:r>
        <w:t>userEmail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getAuthentication</w:t>
      </w:r>
      <w:proofErr w:type="spellEnd"/>
      <w:r>
        <w:t>() == null)`: This condition checks if the `</w:t>
      </w:r>
      <w:proofErr w:type="spellStart"/>
      <w:r>
        <w:t>userEmail</w:t>
      </w:r>
      <w:proofErr w:type="spellEnd"/>
      <w:r>
        <w:t>` is not null (i.e., a valid email was extracted from the token) and also ensures that there is no existing authentication in the security context.</w:t>
      </w:r>
    </w:p>
    <w:p w14:paraId="4E224075" w14:textId="77777777" w:rsidR="00A2382F" w:rsidRDefault="00A2382F" w:rsidP="00A2382F"/>
    <w:p w14:paraId="130F9D7A" w14:textId="77777777" w:rsidR="00A2382F" w:rsidRDefault="00A2382F" w:rsidP="00A2382F">
      <w:r>
        <w:t>15. `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proofErr w:type="gramStart"/>
      <w:r>
        <w:t>this.userDetailsService.loadUserByUsername</w:t>
      </w:r>
      <w:proofErr w:type="spellEnd"/>
      <w:proofErr w:type="gramEnd"/>
      <w:r>
        <w:t>(</w:t>
      </w:r>
      <w:proofErr w:type="spellStart"/>
      <w:r>
        <w:t>userEmail</w:t>
      </w:r>
      <w:proofErr w:type="spellEnd"/>
      <w:r>
        <w:t>);`: This line retrieves the `</w:t>
      </w:r>
      <w:proofErr w:type="spellStart"/>
      <w:r>
        <w:t>UserDetails</w:t>
      </w:r>
      <w:proofErr w:type="spellEnd"/>
      <w:r>
        <w:t>` object for the given `</w:t>
      </w:r>
      <w:proofErr w:type="spellStart"/>
      <w:r>
        <w:t>userEmail</w:t>
      </w:r>
      <w:proofErr w:type="spellEnd"/>
      <w:r>
        <w:t>` from the `</w:t>
      </w:r>
      <w:proofErr w:type="spellStart"/>
      <w:r>
        <w:t>userDetailsService</w:t>
      </w:r>
      <w:proofErr w:type="spellEnd"/>
      <w:r>
        <w:t>`. The `</w:t>
      </w:r>
      <w:proofErr w:type="spellStart"/>
      <w:r>
        <w:t>loadUserByUsername</w:t>
      </w:r>
      <w:proofErr w:type="spellEnd"/>
      <w:r>
        <w:t>` method is responsible for fetching user details based on the username (in this case, the user's email address).</w:t>
      </w:r>
    </w:p>
    <w:p w14:paraId="5919040C" w14:textId="77777777" w:rsidR="00A2382F" w:rsidRDefault="00A2382F" w:rsidP="00A2382F"/>
    <w:p w14:paraId="2FBD1913" w14:textId="77777777" w:rsidR="00A2382F" w:rsidRDefault="00A2382F" w:rsidP="00A2382F">
      <w:r>
        <w:t>16. `if (</w:t>
      </w:r>
      <w:proofErr w:type="spellStart"/>
      <w:r>
        <w:t>jwtService.isTokenValid</w:t>
      </w:r>
      <w:proofErr w:type="spellEnd"/>
      <w:r>
        <w:t>(</w:t>
      </w:r>
      <w:proofErr w:type="spellStart"/>
      <w:r>
        <w:t>jwt</w:t>
      </w:r>
      <w:proofErr w:type="spellEnd"/>
      <w:r>
        <w:t xml:space="preserve">, </w:t>
      </w:r>
      <w:proofErr w:type="spellStart"/>
      <w:r>
        <w:t>userDetails</w:t>
      </w:r>
      <w:proofErr w:type="spellEnd"/>
      <w:proofErr w:type="gramStart"/>
      <w:r>
        <w:t>))`</w:t>
      </w:r>
      <w:proofErr w:type="gramEnd"/>
      <w:r>
        <w:t>: This condition checks if the JWT token is valid by calling the `</w:t>
      </w:r>
      <w:proofErr w:type="spellStart"/>
      <w:r>
        <w:t>isTokenValid</w:t>
      </w:r>
      <w:proofErr w:type="spellEnd"/>
      <w:r>
        <w:t>` method of `</w:t>
      </w:r>
      <w:proofErr w:type="spellStart"/>
      <w:r>
        <w:t>jwtService</w:t>
      </w:r>
      <w:proofErr w:type="spellEnd"/>
      <w:r>
        <w:t>` and passing the token and `</w:t>
      </w:r>
      <w:proofErr w:type="spellStart"/>
      <w:r>
        <w:t>userDetails</w:t>
      </w:r>
      <w:proofErr w:type="spellEnd"/>
      <w:r>
        <w:t>`.</w:t>
      </w:r>
    </w:p>
    <w:p w14:paraId="0477CA25" w14:textId="77777777" w:rsidR="00A2382F" w:rsidRDefault="00A2382F" w:rsidP="00A2382F"/>
    <w:p w14:paraId="02929190" w14:textId="77777777" w:rsidR="00A2382F" w:rsidRDefault="00A2382F" w:rsidP="00A2382F">
      <w:r>
        <w:t>17. `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r>
        <w:t>authToken</w:t>
      </w:r>
      <w:proofErr w:type="spellEnd"/>
      <w:r>
        <w:t xml:space="preserve"> =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proofErr w:type="gramEnd"/>
      <w:r>
        <w:t>userDetails</w:t>
      </w:r>
      <w:proofErr w:type="spellEnd"/>
      <w:r>
        <w:t xml:space="preserve">, null, </w:t>
      </w:r>
      <w:proofErr w:type="spellStart"/>
      <w:r>
        <w:t>userDetails.getAuthorities</w:t>
      </w:r>
      <w:proofErr w:type="spellEnd"/>
      <w:r>
        <w:t>());`: If the token is valid, this line creates an `Authentication` token called `</w:t>
      </w:r>
      <w:proofErr w:type="spellStart"/>
      <w:r>
        <w:t>authToken</w:t>
      </w:r>
      <w:proofErr w:type="spellEnd"/>
      <w:r>
        <w:t>` using the `</w:t>
      </w:r>
      <w:proofErr w:type="spellStart"/>
      <w:r>
        <w:t>userDetails</w:t>
      </w:r>
      <w:proofErr w:type="spellEnd"/>
      <w:r>
        <w:t>` object and the user's authorities (roles/permissions) obtained from `</w:t>
      </w:r>
      <w:proofErr w:type="spellStart"/>
      <w:r>
        <w:t>userDetails.getAuthorities</w:t>
      </w:r>
      <w:proofErr w:type="spellEnd"/>
      <w:r>
        <w:t>()`.</w:t>
      </w:r>
    </w:p>
    <w:p w14:paraId="4BE6E38E" w14:textId="77777777" w:rsidR="00A2382F" w:rsidRDefault="00A2382F" w:rsidP="00A2382F"/>
    <w:p w14:paraId="73B498CD" w14:textId="77777777" w:rsidR="00A2382F" w:rsidRDefault="00A2382F" w:rsidP="00A2382F">
      <w:r>
        <w:t>18. `</w:t>
      </w:r>
      <w:proofErr w:type="spellStart"/>
      <w:r>
        <w:t>authToken.setDetails</w:t>
      </w:r>
      <w:proofErr w:type="spellEnd"/>
      <w:r>
        <w:t xml:space="preserve">(new </w:t>
      </w:r>
      <w:proofErr w:type="spellStart"/>
      <w:r>
        <w:t>WebAuthenticationDetailsSource</w:t>
      </w:r>
      <w:proofErr w:type="spellEnd"/>
      <w:r>
        <w:t>(</w:t>
      </w:r>
      <w:proofErr w:type="gramStart"/>
      <w:r>
        <w:t>).</w:t>
      </w:r>
      <w:proofErr w:type="spellStart"/>
      <w:r>
        <w:t>buildDetails</w:t>
      </w:r>
      <w:proofErr w:type="spellEnd"/>
      <w:proofErr w:type="gramEnd"/>
      <w:r>
        <w:t>(request));`: This line sets additional details for the `</w:t>
      </w:r>
      <w:proofErr w:type="spellStart"/>
      <w:r>
        <w:t>authToken</w:t>
      </w:r>
      <w:proofErr w:type="spellEnd"/>
      <w:r>
        <w:t>` object, such as the IP address and session ID of the current request. These details are captured using `</w:t>
      </w:r>
      <w:proofErr w:type="spellStart"/>
      <w:r>
        <w:t>WebAuthenticationDetailsSource</w:t>
      </w:r>
      <w:proofErr w:type="spellEnd"/>
      <w:r>
        <w:t>` and are useful for auditing and logging purposes.</w:t>
      </w:r>
    </w:p>
    <w:p w14:paraId="7256D5A0" w14:textId="77777777" w:rsidR="00A2382F" w:rsidRDefault="00A2382F" w:rsidP="00A2382F"/>
    <w:p w14:paraId="084E3D5C" w14:textId="77777777" w:rsidR="00A2382F" w:rsidRDefault="00A2382F" w:rsidP="00A2382F">
      <w:r>
        <w:t>19. `SecurityContextHolder.getContext(</w:t>
      </w:r>
      <w:proofErr w:type="gramStart"/>
      <w:r>
        <w:t>).setAuthentication</w:t>
      </w:r>
      <w:proofErr w:type="gramEnd"/>
      <w:r>
        <w:t>(authToken);`: This sets the `</w:t>
      </w:r>
      <w:proofErr w:type="spellStart"/>
      <w:r>
        <w:t>authToken</w:t>
      </w:r>
      <w:proofErr w:type="spellEnd"/>
      <w:r>
        <w:t>` as the authenticated `Authentication` object in the security context, which effectively logs the user in.</w:t>
      </w:r>
    </w:p>
    <w:p w14:paraId="3C94AAFE" w14:textId="77777777" w:rsidR="00A2382F" w:rsidRDefault="00A2382F" w:rsidP="00A2382F"/>
    <w:p w14:paraId="2E70B16F" w14:textId="77777777" w:rsidR="00A2382F" w:rsidRDefault="00A2382F" w:rsidP="00A2382F">
      <w:r>
        <w:t>20. `</w:t>
      </w:r>
      <w:proofErr w:type="spellStart"/>
      <w:r>
        <w:t>filterChain.doFilter</w:t>
      </w:r>
      <w:proofErr w:type="spellEnd"/>
      <w:r>
        <w:t>(request, response</w:t>
      </w:r>
      <w:proofErr w:type="gramStart"/>
      <w:r>
        <w:t>);`</w:t>
      </w:r>
      <w:proofErr w:type="gramEnd"/>
      <w:r>
        <w:t>: Finally, the request is passed along the filter chain for further processing by other filters or to the application's endpoint if no other filters are present.</w:t>
      </w:r>
    </w:p>
    <w:p w14:paraId="3453BD07" w14:textId="77777777" w:rsidR="00A2382F" w:rsidRDefault="00A2382F" w:rsidP="00A2382F"/>
    <w:p w14:paraId="62C8C812" w14:textId="0B8776E2" w:rsidR="00A9204E" w:rsidRDefault="00A2382F" w:rsidP="00A2382F">
      <w:r>
        <w:t>Overall, this class is responsible for checking the incoming request for a valid JWT token, validating it, and authenticating the user if the token is valid. If the request path contains "/auth/p2/", the filter allows the request to pass without authentication. Otherwise, it performs JWT authentication using the provided `</w:t>
      </w:r>
      <w:proofErr w:type="spellStart"/>
      <w:r>
        <w:t>jwtService</w:t>
      </w:r>
      <w:proofErr w:type="spellEnd"/>
      <w:r>
        <w:t>` and `</w:t>
      </w:r>
      <w:proofErr w:type="spellStart"/>
      <w:r>
        <w:t>userDetailsService</w:t>
      </w:r>
      <w:proofErr w:type="spellEnd"/>
      <w:r>
        <w:t>`.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7169491">
    <w:abstractNumId w:val="19"/>
  </w:num>
  <w:num w:numId="2" w16cid:durableId="472410454">
    <w:abstractNumId w:val="12"/>
  </w:num>
  <w:num w:numId="3" w16cid:durableId="415632629">
    <w:abstractNumId w:val="10"/>
  </w:num>
  <w:num w:numId="4" w16cid:durableId="337781000">
    <w:abstractNumId w:val="21"/>
  </w:num>
  <w:num w:numId="5" w16cid:durableId="1862353268">
    <w:abstractNumId w:val="13"/>
  </w:num>
  <w:num w:numId="6" w16cid:durableId="1691837516">
    <w:abstractNumId w:val="16"/>
  </w:num>
  <w:num w:numId="7" w16cid:durableId="867449378">
    <w:abstractNumId w:val="18"/>
  </w:num>
  <w:num w:numId="8" w16cid:durableId="532420779">
    <w:abstractNumId w:val="9"/>
  </w:num>
  <w:num w:numId="9" w16cid:durableId="952904568">
    <w:abstractNumId w:val="7"/>
  </w:num>
  <w:num w:numId="10" w16cid:durableId="202597833">
    <w:abstractNumId w:val="6"/>
  </w:num>
  <w:num w:numId="11" w16cid:durableId="1165363114">
    <w:abstractNumId w:val="5"/>
  </w:num>
  <w:num w:numId="12" w16cid:durableId="607933589">
    <w:abstractNumId w:val="4"/>
  </w:num>
  <w:num w:numId="13" w16cid:durableId="1853646568">
    <w:abstractNumId w:val="8"/>
  </w:num>
  <w:num w:numId="14" w16cid:durableId="1841382644">
    <w:abstractNumId w:val="3"/>
  </w:num>
  <w:num w:numId="15" w16cid:durableId="2090034607">
    <w:abstractNumId w:val="2"/>
  </w:num>
  <w:num w:numId="16" w16cid:durableId="328220297">
    <w:abstractNumId w:val="1"/>
  </w:num>
  <w:num w:numId="17" w16cid:durableId="1866745329">
    <w:abstractNumId w:val="0"/>
  </w:num>
  <w:num w:numId="18" w16cid:durableId="1667435780">
    <w:abstractNumId w:val="14"/>
  </w:num>
  <w:num w:numId="19" w16cid:durableId="1975400632">
    <w:abstractNumId w:val="15"/>
  </w:num>
  <w:num w:numId="20" w16cid:durableId="455949107">
    <w:abstractNumId w:val="20"/>
  </w:num>
  <w:num w:numId="21" w16cid:durableId="1533150475">
    <w:abstractNumId w:val="17"/>
  </w:num>
  <w:num w:numId="22" w16cid:durableId="1604415833">
    <w:abstractNumId w:val="11"/>
  </w:num>
  <w:num w:numId="23" w16cid:durableId="18272411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2F"/>
    <w:rsid w:val="00645252"/>
    <w:rsid w:val="006D3D74"/>
    <w:rsid w:val="0083569A"/>
    <w:rsid w:val="00A2382F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2411"/>
  <w15:chartTrackingRefBased/>
  <w15:docId w15:val="{D04263BC-4A26-40B2-AA98-39B3196A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A23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an\AppData\Local\Microsoft\Office\16.0\DTS\en-IN%7b11F22E42-1E50-46A5-B5D0-23EFD4B2A737%7d\%7bA4A1F71C-3673-4AF9-B2A1-C27FD82477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{A4A1F71C-3673-4AF9-B2A1-C27FD82477B5}tf02786999_win32</Template>
  <TotalTime>2</TotalTime>
  <Pages>2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Madala</dc:creator>
  <cp:keywords/>
  <dc:description/>
  <cp:lastModifiedBy>Pavan Kalyan Madala</cp:lastModifiedBy>
  <cp:revision>1</cp:revision>
  <dcterms:created xsi:type="dcterms:W3CDTF">2023-07-20T04:42:00Z</dcterms:created>
  <dcterms:modified xsi:type="dcterms:W3CDTF">2023-07-20T04:44:00Z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